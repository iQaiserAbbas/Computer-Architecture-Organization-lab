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9D" w:rsidRPr="00BD2C9D" w:rsidRDefault="00BD2C9D" w:rsidP="00BD2C9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Task: </w:t>
      </w:r>
      <w:r w:rsidRPr="00BD2C9D">
        <w:rPr>
          <w:rFonts w:ascii="Times New Roman" w:hAnsi="Times New Roman" w:cs="Times New Roman"/>
          <w:bCs/>
          <w:sz w:val="28"/>
          <w:szCs w:val="28"/>
        </w:rPr>
        <w:t>Solve the puzzle of Tower of Hanoi with 4 disks and calculate the minimum number of moves required?</w:t>
      </w:r>
    </w:p>
    <w:p w:rsidR="00A42A85" w:rsidRPr="00A42A85" w:rsidRDefault="00A42A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42A85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FF6461" w:rsidRDefault="00FF6461" w:rsidP="00FF6461">
      <w:pPr>
        <w:spacing w:before="240" w:after="0"/>
      </w:pPr>
      <w:r>
        <w:t>.data</w:t>
      </w:r>
    </w:p>
    <w:p w:rsidR="00FF6461" w:rsidRDefault="00FF6461" w:rsidP="00FF6461">
      <w:pPr>
        <w:spacing w:before="240" w:after="0"/>
      </w:pPr>
      <w:proofErr w:type="gramStart"/>
      <w:r>
        <w:t>input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"Input total number of Disks : "</w:t>
      </w:r>
    </w:p>
    <w:p w:rsidR="00FF6461" w:rsidRDefault="00FF6461" w:rsidP="00FF6461">
      <w:pPr>
        <w:spacing w:before="240" w:after="0"/>
      </w:pPr>
      <w:proofErr w:type="gramStart"/>
      <w:r>
        <w:t>output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"Minimum Number of Moves required are : "</w:t>
      </w:r>
    </w:p>
    <w:p w:rsidR="00FF6461" w:rsidRDefault="00FF6461" w:rsidP="00FF6461">
      <w:pPr>
        <w:spacing w:before="240" w:after="0"/>
      </w:pPr>
      <w:r>
        <w:t>.text:</w:t>
      </w:r>
    </w:p>
    <w:p w:rsidR="00FF6461" w:rsidRDefault="00FF6461" w:rsidP="00FF6461">
      <w:pPr>
        <w:spacing w:before="240" w:after="0"/>
      </w:pPr>
      <w:proofErr w:type="gramStart"/>
      <w:r>
        <w:t>la</w:t>
      </w:r>
      <w:proofErr w:type="gramEnd"/>
      <w:r>
        <w:t xml:space="preserve"> $a0,input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$v0,4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$v0,5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move</w:t>
      </w:r>
      <w:proofErr w:type="gramEnd"/>
      <w:r>
        <w:t xml:space="preserve"> $t0,$v0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$t1,2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$t2,2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addi</w:t>
      </w:r>
      <w:proofErr w:type="spellEnd"/>
      <w:proofErr w:type="gramEnd"/>
      <w:r>
        <w:t xml:space="preserve"> $t0,$t0,-1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bgtz</w:t>
      </w:r>
      <w:proofErr w:type="spellEnd"/>
      <w:proofErr w:type="gramEnd"/>
      <w:r>
        <w:t xml:space="preserve"> $t0,power</w:t>
      </w:r>
    </w:p>
    <w:p w:rsidR="00FF6461" w:rsidRDefault="00FF6461" w:rsidP="00FF6461">
      <w:pPr>
        <w:spacing w:before="240" w:after="0"/>
      </w:pPr>
      <w:proofErr w:type="gramStart"/>
      <w:r>
        <w:t>power</w:t>
      </w:r>
      <w:proofErr w:type="gramEnd"/>
      <w:r>
        <w:t>: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mul</w:t>
      </w:r>
      <w:proofErr w:type="spellEnd"/>
      <w:proofErr w:type="gramEnd"/>
      <w:r>
        <w:t xml:space="preserve"> $t2,$t2,$t1</w:t>
      </w:r>
      <w:bookmarkStart w:id="0" w:name="_GoBack"/>
      <w:bookmarkEnd w:id="0"/>
    </w:p>
    <w:p w:rsidR="00FF6461" w:rsidRDefault="00FF6461" w:rsidP="00FF6461">
      <w:pPr>
        <w:spacing w:before="240" w:after="0"/>
      </w:pPr>
      <w:proofErr w:type="spellStart"/>
      <w:proofErr w:type="gramStart"/>
      <w:r>
        <w:t>addi</w:t>
      </w:r>
      <w:proofErr w:type="spellEnd"/>
      <w:proofErr w:type="gramEnd"/>
      <w:r>
        <w:t xml:space="preserve"> $t0,$t0,-1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bgtz</w:t>
      </w:r>
      <w:proofErr w:type="spellEnd"/>
      <w:proofErr w:type="gramEnd"/>
      <w:r>
        <w:t xml:space="preserve"> $t0,power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addi</w:t>
      </w:r>
      <w:proofErr w:type="spellEnd"/>
      <w:proofErr w:type="gramEnd"/>
      <w:r>
        <w:t xml:space="preserve"> $t2,$t2,-1</w:t>
      </w:r>
    </w:p>
    <w:p w:rsidR="00FF6461" w:rsidRDefault="00FF6461" w:rsidP="00FF6461">
      <w:pPr>
        <w:spacing w:before="240" w:after="0"/>
      </w:pPr>
      <w:proofErr w:type="gramStart"/>
      <w:r>
        <w:t>la</w:t>
      </w:r>
      <w:proofErr w:type="gramEnd"/>
      <w:r>
        <w:t xml:space="preserve"> $a0,output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$v0,4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lastRenderedPageBreak/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move</w:t>
      </w:r>
      <w:proofErr w:type="gramEnd"/>
      <w:r>
        <w:t xml:space="preserve"> $a0,$t2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$v0,10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D533D2" w:rsidRPr="00A42A85" w:rsidRDefault="00FF6461" w:rsidP="00FF6461">
      <w:pPr>
        <w:spacing w:before="240" w:after="0"/>
        <w:rPr>
          <w:rFonts w:asciiTheme="majorBidi" w:hAnsiTheme="majorBidi" w:cstheme="majorBidi"/>
          <w:b/>
          <w:bCs/>
          <w:sz w:val="28"/>
          <w:szCs w:val="28"/>
        </w:rPr>
      </w:pPr>
      <w:r>
        <w:br/>
      </w:r>
      <w:r w:rsidR="0065017F" w:rsidRPr="00A42A8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65017F" w:rsidRDefault="00BD2C9D">
      <w:r>
        <w:rPr>
          <w:noProof/>
        </w:rPr>
        <w:drawing>
          <wp:inline distT="0" distB="0" distL="0" distR="0" wp14:anchorId="2FCA8E5B" wp14:editId="01827F6B">
            <wp:extent cx="5326919" cy="1409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998" cy="14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17F" w:rsidSect="00BD2C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E3B" w:rsidRDefault="00C24E3B" w:rsidP="00A42A85">
      <w:pPr>
        <w:spacing w:after="0" w:line="240" w:lineRule="auto"/>
      </w:pPr>
      <w:r>
        <w:separator/>
      </w:r>
    </w:p>
  </w:endnote>
  <w:endnote w:type="continuationSeparator" w:id="0">
    <w:p w:rsidR="00C24E3B" w:rsidRDefault="00C24E3B" w:rsidP="00A4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itannic Bold" w:hAnsi="Britannic Bold"/>
        <w:sz w:val="28"/>
        <w:szCs w:val="28"/>
      </w:rPr>
      <w:id w:val="-1274170825"/>
      <w:docPartObj>
        <w:docPartGallery w:val="Page Numbers (Bottom of Page)"/>
        <w:docPartUnique/>
      </w:docPartObj>
    </w:sdtPr>
    <w:sdtEndPr/>
    <w:sdtContent>
      <w:p w:rsidR="00BD2C9D" w:rsidRPr="008D4AC9" w:rsidRDefault="00BD2C9D" w:rsidP="00BD2C9D">
        <w:pPr>
          <w:pStyle w:val="Footer"/>
          <w:tabs>
            <w:tab w:val="left" w:pos="420"/>
          </w:tabs>
          <w:rPr>
            <w:rFonts w:ascii="Britannic Bold" w:hAnsi="Britannic Bold"/>
            <w:sz w:val="28"/>
            <w:szCs w:val="28"/>
          </w:rPr>
        </w:pPr>
        <w:r w:rsidRPr="008D4AC9">
          <w:rPr>
            <w:rFonts w:ascii="Britannic Bold" w:hAnsi="Britannic Bold" w:cs="Times New Roman"/>
            <w:sz w:val="28"/>
            <w:szCs w:val="28"/>
          </w:rPr>
          <w:t>QAISER ABBAS (57245)</w:t>
        </w:r>
        <w:r w:rsidRPr="008D4AC9">
          <w:rPr>
            <w:rFonts w:ascii="Britannic Bold" w:hAnsi="Britannic Bold"/>
            <w:sz w:val="28"/>
            <w:szCs w:val="28"/>
          </w:rPr>
          <w:tab/>
        </w:r>
        <w:r w:rsidRPr="008D4AC9">
          <w:rPr>
            <w:rFonts w:ascii="Britannic Bold" w:hAnsi="Britannic Bold"/>
            <w:sz w:val="28"/>
            <w:szCs w:val="28"/>
          </w:rPr>
          <w:tab/>
          <w:t>BSE 3B</w:t>
        </w:r>
      </w:p>
    </w:sdtContent>
  </w:sdt>
  <w:p w:rsidR="00BD2C9D" w:rsidRPr="008D4AC9" w:rsidRDefault="00BD2C9D" w:rsidP="00BD2C9D">
    <w:pPr>
      <w:pStyle w:val="Footer"/>
      <w:jc w:val="center"/>
      <w:rPr>
        <w:rFonts w:ascii="Britannic Bold" w:hAnsi="Britannic Bold"/>
        <w:sz w:val="28"/>
        <w:szCs w:val="28"/>
      </w:rPr>
    </w:pPr>
  </w:p>
  <w:p w:rsidR="00BD2C9D" w:rsidRPr="008D4AC9" w:rsidRDefault="00BD2C9D" w:rsidP="00BD2C9D">
    <w:pPr>
      <w:pStyle w:val="Footer"/>
      <w:rPr>
        <w:rFonts w:ascii="Britannic Bold" w:hAnsi="Britannic Bold"/>
        <w:sz w:val="28"/>
        <w:szCs w:val="28"/>
      </w:rPr>
    </w:pPr>
  </w:p>
  <w:p w:rsidR="00BD2C9D" w:rsidRDefault="00BD2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E3B" w:rsidRDefault="00C24E3B" w:rsidP="00A42A85">
      <w:pPr>
        <w:spacing w:after="0" w:line="240" w:lineRule="auto"/>
      </w:pPr>
      <w:r>
        <w:separator/>
      </w:r>
    </w:p>
  </w:footnote>
  <w:footnote w:type="continuationSeparator" w:id="0">
    <w:p w:rsidR="00C24E3B" w:rsidRDefault="00C24E3B" w:rsidP="00A42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85" w:rsidRPr="00A42A85" w:rsidRDefault="00A42A85">
    <w:pPr>
      <w:pStyle w:val="Header"/>
      <w:rPr>
        <w:rFonts w:asciiTheme="majorBidi" w:hAnsiTheme="majorBidi" w:cstheme="majorBidi"/>
      </w:rPr>
    </w:pPr>
    <w:r w:rsidRPr="00A42A85">
      <w:rPr>
        <w:rFonts w:asciiTheme="majorBidi" w:hAnsiTheme="majorBidi" w:cstheme="majorBidi"/>
      </w:rPr>
      <w:t>Lab # 12</w:t>
    </w:r>
    <w:r w:rsidRPr="00A42A85">
      <w:rPr>
        <w:rFonts w:asciiTheme="majorBidi" w:hAnsiTheme="majorBidi" w:cstheme="majorBidi"/>
      </w:rPr>
      <w:tab/>
    </w:r>
    <w:r w:rsidRPr="00A42A85">
      <w:rPr>
        <w:rFonts w:asciiTheme="majorBidi" w:hAnsiTheme="majorBidi" w:cstheme="majorBidi"/>
      </w:rPr>
      <w:tab/>
      <w:t>Computer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E2"/>
    <w:rsid w:val="00396BE2"/>
    <w:rsid w:val="00486A9B"/>
    <w:rsid w:val="00563B5C"/>
    <w:rsid w:val="0065017F"/>
    <w:rsid w:val="00A046ED"/>
    <w:rsid w:val="00A42A85"/>
    <w:rsid w:val="00AF7B6A"/>
    <w:rsid w:val="00BD2C9D"/>
    <w:rsid w:val="00C24E3B"/>
    <w:rsid w:val="00E80A3E"/>
    <w:rsid w:val="00FB375D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F7A0F-1CA7-43D2-BFBD-D021C2CA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85"/>
  </w:style>
  <w:style w:type="paragraph" w:styleId="Footer">
    <w:name w:val="footer"/>
    <w:basedOn w:val="Normal"/>
    <w:link w:val="FooterChar"/>
    <w:uiPriority w:val="99"/>
    <w:unhideWhenUsed/>
    <w:rsid w:val="00A4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7</cp:revision>
  <dcterms:created xsi:type="dcterms:W3CDTF">2019-12-16T14:14:00Z</dcterms:created>
  <dcterms:modified xsi:type="dcterms:W3CDTF">2019-12-16T14:43:00Z</dcterms:modified>
</cp:coreProperties>
</file>