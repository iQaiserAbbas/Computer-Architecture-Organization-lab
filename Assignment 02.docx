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41" w:rsidRDefault="00717441" w:rsidP="00717441">
      <w:pPr>
        <w:jc w:val="center"/>
        <w:rPr>
          <w:sz w:val="16"/>
        </w:rPr>
      </w:pPr>
      <w:proofErr w:type="spellStart"/>
      <w:r>
        <w:rPr>
          <w:rFonts w:ascii="Britannic" w:eastAsia="Britannic" w:hAnsi="Britannic" w:cs="Britannic"/>
          <w:b/>
          <w:sz w:val="68"/>
        </w:rPr>
        <w:t>Bahria</w:t>
      </w:r>
      <w:proofErr w:type="spellEnd"/>
      <w:r>
        <w:rPr>
          <w:rFonts w:ascii="Britannic" w:eastAsia="Britannic" w:hAnsi="Britannic" w:cs="Britannic"/>
          <w:b/>
          <w:sz w:val="68"/>
        </w:rPr>
        <w:t xml:space="preserve"> University</w:t>
      </w:r>
    </w:p>
    <w:p w:rsidR="00717441" w:rsidRDefault="00717441" w:rsidP="00717441">
      <w:pPr>
        <w:ind w:left="462"/>
        <w:jc w:val="center"/>
        <w:rPr>
          <w:sz w:val="16"/>
        </w:rPr>
      </w:pPr>
      <w:r>
        <w:rPr>
          <w:rFonts w:ascii="Britannic" w:eastAsia="Britannic" w:hAnsi="Britannic" w:cs="Britannic"/>
          <w:b/>
          <w:sz w:val="30"/>
        </w:rPr>
        <w:t>Software Engineering Department</w:t>
      </w:r>
    </w:p>
    <w:p w:rsidR="00717441" w:rsidRDefault="00717441" w:rsidP="00717441">
      <w:pPr>
        <w:ind w:left="508"/>
        <w:jc w:val="both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952500" cy="876300"/>
                <wp:effectExtent l="0" t="0" r="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52500" cy="876300"/>
                          <a:chOff x="0" y="0"/>
                          <a:chExt cx="10941" cy="11767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83" y="3995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441" w:rsidRDefault="00717441" w:rsidP="0071744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83" y="6784"/>
                            <a:ext cx="380" cy="1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7441" w:rsidRDefault="00717441" w:rsidP="0071744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" cy="11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0;margin-top:17pt;width:75pt;height:69pt;z-index:251659264;mso-position-horizontal:center;mso-position-horizontal-relative:margin" coordsize="10941,11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">
                <v:rect id="Rectangle 3" o:spid="_x0000_s1027" style="position:absolute;left:3783;top:39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p w:rsidR="00717441" w:rsidRDefault="00717441" w:rsidP="0071744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8" style="position:absolute;left:3783;top:6784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717441" w:rsidRDefault="00717441" w:rsidP="0071744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width:10941;height:11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dyWHDAAAA2gAAAA8AAABkcnMvZG93bnJldi54bWxEj92KwjAUhO8F3yEcwZui6QrKWo0iC4Ks&#10;rODPAxyaY1ttTmoStfv2G0HYy2FmvmHmy9bU4kHOV5YVfAxTEMS51RUXCk7H9eAThA/IGmvLpOCX&#10;PCwX3c4cM22fvKfHIRQiQthnqKAMocmk9HlJBv3QNsTRO1tnMETpCqkdPiPc1HKUphNpsOK4UGJD&#10;XyXl18PdKLi4adLs13KS7+rrj7lVyfd2mijV77WrGYhAbfgPv9sbrWAMryvx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13JYcMAAADaAAAADwAAAAAAAAAAAAAAAACf&#10;AgAAZHJzL2Rvd25yZXYueG1sUEsFBgAAAAAEAAQA9wAAAI8DAAAAAA==&#10;">
                  <v:imagedata r:id="rId7" o:title=""/>
                </v:shape>
                <w10:wrap type="square" anchorx="margin"/>
              </v:group>
            </w:pict>
          </mc:Fallback>
        </mc:AlternateContent>
      </w:r>
    </w:p>
    <w:p w:rsidR="00717441" w:rsidRDefault="00717441" w:rsidP="00717441">
      <w:pPr>
        <w:spacing w:after="23"/>
        <w:ind w:left="3542"/>
        <w:jc w:val="both"/>
        <w:rPr>
          <w:sz w:val="18"/>
        </w:rPr>
      </w:pPr>
    </w:p>
    <w:p w:rsidR="00717441" w:rsidRDefault="00717441" w:rsidP="00717441">
      <w:pPr>
        <w:spacing w:after="55"/>
        <w:ind w:left="54"/>
        <w:jc w:val="both"/>
        <w:rPr>
          <w:sz w:val="18"/>
        </w:rPr>
      </w:pPr>
    </w:p>
    <w:p w:rsidR="00717441" w:rsidRDefault="00717441" w:rsidP="00717441">
      <w:pPr>
        <w:spacing w:after="55"/>
        <w:ind w:left="360"/>
        <w:jc w:val="both"/>
        <w:rPr>
          <w:rFonts w:ascii="Britannic" w:eastAsia="Britannic" w:hAnsi="Britannic" w:cs="Britannic"/>
          <w:b/>
          <w:sz w:val="28"/>
        </w:rPr>
      </w:pPr>
    </w:p>
    <w:p w:rsidR="00717441" w:rsidRDefault="00717441" w:rsidP="00717441">
      <w:pPr>
        <w:spacing w:after="55"/>
        <w:jc w:val="both"/>
        <w:rPr>
          <w:rFonts w:ascii="Britannic" w:eastAsia="Britannic" w:hAnsi="Britannic" w:cs="Britannic"/>
          <w:b/>
          <w:sz w:val="28"/>
        </w:rPr>
      </w:pPr>
    </w:p>
    <w:p w:rsidR="00717441" w:rsidRDefault="00717441" w:rsidP="00717441">
      <w:pPr>
        <w:spacing w:after="55"/>
        <w:jc w:val="both"/>
        <w:rPr>
          <w:rFonts w:ascii="Britannic" w:eastAsia="Britannic" w:hAnsi="Britannic" w:cs="Britannic"/>
          <w:b/>
          <w:sz w:val="28"/>
        </w:rPr>
      </w:pPr>
    </w:p>
    <w:p w:rsidR="00717441" w:rsidRDefault="00717441" w:rsidP="00717441">
      <w:pPr>
        <w:spacing w:after="55"/>
        <w:ind w:left="360"/>
        <w:jc w:val="center"/>
        <w:rPr>
          <w:rFonts w:eastAsia="Times New Roman"/>
          <w:sz w:val="20"/>
        </w:rPr>
      </w:pPr>
      <w:r>
        <w:rPr>
          <w:rFonts w:ascii="Britannic" w:eastAsia="Britannic" w:hAnsi="Britannic" w:cs="Britannic"/>
          <w:b/>
          <w:sz w:val="28"/>
        </w:rPr>
        <w:t xml:space="preserve">Course: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CEL-221 </w:t>
      </w:r>
      <w:r>
        <w:rPr>
          <w:rFonts w:ascii="Times New Roman" w:hAnsi="Times New Roman" w:cs="Times New Roman"/>
          <w:b/>
          <w:bCs/>
          <w:sz w:val="28"/>
          <w:szCs w:val="24"/>
        </w:rPr>
        <w:t>Computer Architecture and Organization</w:t>
      </w:r>
    </w:p>
    <w:p w:rsidR="00717441" w:rsidRDefault="00717441" w:rsidP="00717441">
      <w:pPr>
        <w:tabs>
          <w:tab w:val="center" w:pos="4658"/>
          <w:tab w:val="right" w:pos="9317"/>
        </w:tabs>
        <w:ind w:right="43"/>
        <w:jc w:val="center"/>
        <w:rPr>
          <w:sz w:val="18"/>
        </w:rPr>
      </w:pPr>
      <w:r>
        <w:rPr>
          <w:rFonts w:ascii="Britannic" w:eastAsia="Britannic" w:hAnsi="Britannic" w:cs="Britannic"/>
          <w:b/>
          <w:sz w:val="28"/>
        </w:rPr>
        <w:t>Term: Fall 2019, Class: BSE 3(B)</w:t>
      </w:r>
    </w:p>
    <w:p w:rsidR="00717441" w:rsidRDefault="00717441" w:rsidP="00717441">
      <w:pPr>
        <w:ind w:left="484" w:right="3"/>
        <w:jc w:val="center"/>
      </w:pPr>
      <w:r>
        <w:rPr>
          <w:rFonts w:ascii="Britannic" w:eastAsia="Britannic" w:hAnsi="Britannic" w:cs="Britannic"/>
          <w:b/>
          <w:sz w:val="34"/>
        </w:rPr>
        <w:t>Assignment No:</w:t>
      </w:r>
    </w:p>
    <w:tbl>
      <w:tblPr>
        <w:tblStyle w:val="TableGrid0"/>
        <w:tblW w:w="1985" w:type="dxa"/>
        <w:jc w:val="center"/>
        <w:tblInd w:w="0" w:type="dxa"/>
        <w:tblCellMar>
          <w:top w:w="47" w:type="dxa"/>
          <w:left w:w="115" w:type="dxa"/>
          <w:right w:w="94" w:type="dxa"/>
        </w:tblCellMar>
        <w:tblLook w:val="04A0" w:firstRow="1" w:lastRow="0" w:firstColumn="1" w:lastColumn="0" w:noHBand="0" w:noVBand="1"/>
      </w:tblPr>
      <w:tblGrid>
        <w:gridCol w:w="993"/>
        <w:gridCol w:w="992"/>
      </w:tblGrid>
      <w:tr w:rsidR="00717441" w:rsidTr="00717441">
        <w:trPr>
          <w:trHeight w:val="353"/>
          <w:jc w:val="center"/>
        </w:trPr>
        <w:tc>
          <w:tcPr>
            <w:tcW w:w="99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717441" w:rsidRDefault="00717441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0</w:t>
            </w:r>
          </w:p>
        </w:tc>
        <w:tc>
          <w:tcPr>
            <w:tcW w:w="99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32"/>
              <w:jc w:val="center"/>
              <w:rPr>
                <w:rFonts w:ascii="Britannic" w:eastAsia="Britannic" w:hAnsi="Britannic" w:cs="Britannic"/>
                <w:b/>
                <w:sz w:val="34"/>
              </w:rPr>
            </w:pPr>
            <w:r>
              <w:rPr>
                <w:rFonts w:ascii="Britannic" w:eastAsia="Britannic" w:hAnsi="Britannic" w:cs="Britannic"/>
                <w:b/>
                <w:sz w:val="34"/>
              </w:rPr>
              <w:t>2</w:t>
            </w:r>
            <w:bookmarkStart w:id="0" w:name="_GoBack"/>
            <w:bookmarkEnd w:id="0"/>
          </w:p>
        </w:tc>
      </w:tr>
    </w:tbl>
    <w:p w:rsidR="00717441" w:rsidRDefault="00717441" w:rsidP="00717441">
      <w:pPr>
        <w:ind w:right="2"/>
        <w:rPr>
          <w:rFonts w:ascii="Britannic" w:eastAsia="Britannic" w:hAnsi="Britannic" w:cs="Britannic"/>
          <w:b/>
          <w:sz w:val="34"/>
        </w:rPr>
      </w:pPr>
    </w:p>
    <w:p w:rsidR="00717441" w:rsidRDefault="00717441" w:rsidP="00717441">
      <w:pPr>
        <w:ind w:left="484" w:right="2"/>
        <w:jc w:val="center"/>
      </w:pPr>
      <w:r>
        <w:rPr>
          <w:rFonts w:ascii="Britannic" w:eastAsia="Britannic" w:hAnsi="Britannic" w:cs="Britannic"/>
          <w:b/>
          <w:sz w:val="34"/>
        </w:rPr>
        <w:t>Submitted By:</w:t>
      </w:r>
    </w:p>
    <w:tbl>
      <w:tblPr>
        <w:tblStyle w:val="TableGrid0"/>
        <w:tblW w:w="4926" w:type="dxa"/>
        <w:jc w:val="center"/>
        <w:tblInd w:w="0" w:type="dxa"/>
        <w:tblCellMar>
          <w:top w:w="47" w:type="dxa"/>
          <w:left w:w="115" w:type="dxa"/>
          <w:right w:w="93" w:type="dxa"/>
        </w:tblCellMar>
        <w:tblLook w:val="04A0" w:firstRow="1" w:lastRow="0" w:firstColumn="1" w:lastColumn="0" w:noHBand="0" w:noVBand="1"/>
      </w:tblPr>
      <w:tblGrid>
        <w:gridCol w:w="467"/>
        <w:gridCol w:w="410"/>
        <w:gridCol w:w="379"/>
        <w:gridCol w:w="407"/>
        <w:gridCol w:w="407"/>
        <w:gridCol w:w="436"/>
        <w:gridCol w:w="334"/>
        <w:gridCol w:w="410"/>
        <w:gridCol w:w="423"/>
        <w:gridCol w:w="421"/>
        <w:gridCol w:w="423"/>
        <w:gridCol w:w="409"/>
      </w:tblGrid>
      <w:tr w:rsidR="00717441" w:rsidTr="00717441">
        <w:trPr>
          <w:trHeight w:val="505"/>
          <w:jc w:val="center"/>
        </w:trPr>
        <w:tc>
          <w:tcPr>
            <w:tcW w:w="469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Q</w:t>
            </w:r>
          </w:p>
        </w:tc>
        <w:tc>
          <w:tcPr>
            <w:tcW w:w="39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A</w:t>
            </w:r>
          </w:p>
        </w:tc>
        <w:tc>
          <w:tcPr>
            <w:tcW w:w="382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I</w:t>
            </w:r>
          </w:p>
        </w:tc>
        <w:tc>
          <w:tcPr>
            <w:tcW w:w="41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S</w:t>
            </w:r>
          </w:p>
        </w:tc>
        <w:tc>
          <w:tcPr>
            <w:tcW w:w="408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E</w:t>
            </w:r>
          </w:p>
        </w:tc>
        <w:tc>
          <w:tcPr>
            <w:tcW w:w="438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 xml:space="preserve">R </w:t>
            </w:r>
          </w:p>
        </w:tc>
        <w:tc>
          <w:tcPr>
            <w:tcW w:w="3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rPr>
                <w:rFonts w:ascii="Times New Roman" w:eastAsia="Britannic" w:hAnsi="Times New Roman" w:cs="Times New Roman"/>
                <w:b/>
                <w:sz w:val="24"/>
              </w:rPr>
            </w:pPr>
          </w:p>
        </w:tc>
        <w:tc>
          <w:tcPr>
            <w:tcW w:w="401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A</w:t>
            </w:r>
          </w:p>
        </w:tc>
        <w:tc>
          <w:tcPr>
            <w:tcW w:w="425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B</w:t>
            </w:r>
          </w:p>
        </w:tc>
        <w:tc>
          <w:tcPr>
            <w:tcW w:w="42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B</w:t>
            </w:r>
          </w:p>
        </w:tc>
        <w:tc>
          <w:tcPr>
            <w:tcW w:w="42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A</w:t>
            </w:r>
          </w:p>
        </w:tc>
        <w:tc>
          <w:tcPr>
            <w:tcW w:w="41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both"/>
              <w:rPr>
                <w:rFonts w:ascii="Times New Roman" w:eastAsia="Britannic" w:hAnsi="Times New Roman" w:cs="Times New Roman"/>
                <w:b/>
                <w:sz w:val="24"/>
              </w:rPr>
            </w:pPr>
            <w:r>
              <w:rPr>
                <w:rFonts w:ascii="Times New Roman" w:eastAsia="Britannic" w:hAnsi="Times New Roman" w:cs="Times New Roman"/>
                <w:b/>
                <w:sz w:val="24"/>
              </w:rPr>
              <w:t>S</w:t>
            </w:r>
          </w:p>
        </w:tc>
      </w:tr>
    </w:tbl>
    <w:p w:rsidR="00717441" w:rsidRDefault="00717441" w:rsidP="00717441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  <w:b/>
          <w:sz w:val="28"/>
        </w:rPr>
      </w:pPr>
    </w:p>
    <w:p w:rsidR="00717441" w:rsidRDefault="00717441" w:rsidP="00717441">
      <w:pPr>
        <w:tabs>
          <w:tab w:val="center" w:pos="1273"/>
          <w:tab w:val="center" w:pos="7331"/>
        </w:tabs>
        <w:spacing w:after="13"/>
        <w:jc w:val="center"/>
        <w:rPr>
          <w:rFonts w:eastAsia="Times New Roman"/>
          <w:b/>
        </w:rPr>
      </w:pPr>
      <w:r>
        <w:rPr>
          <w:rFonts w:eastAsia="Times New Roman"/>
          <w:b/>
          <w:sz w:val="28"/>
        </w:rPr>
        <w:t>Enrollment No.:</w:t>
      </w:r>
    </w:p>
    <w:tbl>
      <w:tblPr>
        <w:tblStyle w:val="TableGrid"/>
        <w:tblW w:w="4288" w:type="dxa"/>
        <w:jc w:val="center"/>
        <w:tblInd w:w="0" w:type="dxa"/>
        <w:tblLook w:val="04A0" w:firstRow="1" w:lastRow="0" w:firstColumn="1" w:lastColumn="0" w:noHBand="0" w:noVBand="1"/>
      </w:tblPr>
      <w:tblGrid>
        <w:gridCol w:w="336"/>
        <w:gridCol w:w="336"/>
        <w:gridCol w:w="296"/>
        <w:gridCol w:w="336"/>
        <w:gridCol w:w="336"/>
        <w:gridCol w:w="336"/>
        <w:gridCol w:w="336"/>
        <w:gridCol w:w="336"/>
        <w:gridCol w:w="336"/>
        <w:gridCol w:w="296"/>
        <w:gridCol w:w="336"/>
        <w:gridCol w:w="336"/>
        <w:gridCol w:w="336"/>
      </w:tblGrid>
      <w:tr w:rsidR="00717441" w:rsidTr="00717441">
        <w:trPr>
          <w:jc w:val="center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41" w:rsidRDefault="00717441">
            <w:pPr>
              <w:tabs>
                <w:tab w:val="center" w:pos="1273"/>
                <w:tab w:val="center" w:pos="7331"/>
              </w:tabs>
              <w:spacing w:after="13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:rsidR="00717441" w:rsidRDefault="00717441" w:rsidP="00717441">
      <w:pPr>
        <w:tabs>
          <w:tab w:val="center" w:pos="1273"/>
          <w:tab w:val="center" w:pos="7331"/>
        </w:tabs>
        <w:spacing w:after="13"/>
        <w:rPr>
          <w:rFonts w:eastAsia="Times New Roman"/>
        </w:rPr>
      </w:pPr>
    </w:p>
    <w:tbl>
      <w:tblPr>
        <w:tblStyle w:val="TableGrid0"/>
        <w:tblW w:w="3581" w:type="dxa"/>
        <w:jc w:val="center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441"/>
        <w:gridCol w:w="444"/>
        <w:gridCol w:w="373"/>
        <w:gridCol w:w="445"/>
        <w:gridCol w:w="442"/>
        <w:gridCol w:w="370"/>
        <w:gridCol w:w="443"/>
        <w:gridCol w:w="445"/>
        <w:gridCol w:w="178"/>
      </w:tblGrid>
      <w:tr w:rsidR="00717441" w:rsidTr="00717441">
        <w:trPr>
          <w:trHeight w:val="288"/>
          <w:jc w:val="center"/>
        </w:trPr>
        <w:tc>
          <w:tcPr>
            <w:tcW w:w="3403" w:type="dxa"/>
            <w:gridSpan w:val="8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vAlign w:val="center"/>
            <w:hideMark/>
          </w:tcPr>
          <w:p w:rsidR="00717441" w:rsidRDefault="00717441">
            <w:pPr>
              <w:ind w:right="41"/>
              <w:jc w:val="center"/>
              <w:rPr>
                <w:sz w:val="20"/>
              </w:rPr>
            </w:pPr>
            <w:r>
              <w:rPr>
                <w:rFonts w:ascii="Britannic" w:eastAsia="Britannic" w:hAnsi="Britannic" w:cs="Britannic"/>
                <w:b/>
              </w:rPr>
              <w:t>Submission Date</w:t>
            </w:r>
          </w:p>
        </w:tc>
        <w:tc>
          <w:tcPr>
            <w:tcW w:w="178" w:type="dxa"/>
            <w:vMerge w:val="restart"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</w:tcPr>
          <w:p w:rsidR="00717441" w:rsidRDefault="00717441">
            <w:pPr>
              <w:jc w:val="both"/>
              <w:rPr>
                <w:sz w:val="20"/>
              </w:rPr>
            </w:pPr>
          </w:p>
        </w:tc>
      </w:tr>
      <w:tr w:rsidR="00717441" w:rsidTr="00717441">
        <w:trPr>
          <w:trHeight w:val="272"/>
          <w:jc w:val="center"/>
        </w:trPr>
        <w:tc>
          <w:tcPr>
            <w:tcW w:w="441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3</w:t>
            </w:r>
          </w:p>
        </w:tc>
        <w:tc>
          <w:tcPr>
            <w:tcW w:w="444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37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2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2</w:t>
            </w:r>
          </w:p>
        </w:tc>
        <w:tc>
          <w:tcPr>
            <w:tcW w:w="370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/</w:t>
            </w:r>
          </w:p>
        </w:tc>
        <w:tc>
          <w:tcPr>
            <w:tcW w:w="443" w:type="dxa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4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1</w:t>
            </w:r>
          </w:p>
        </w:tc>
        <w:tc>
          <w:tcPr>
            <w:tcW w:w="445" w:type="dxa"/>
            <w:tcBorders>
              <w:top w:val="single" w:sz="6" w:space="0" w:color="BEBEBE"/>
              <w:left w:val="single" w:sz="4" w:space="0" w:color="BEBEBE"/>
              <w:bottom w:val="single" w:sz="6" w:space="0" w:color="BEBEBE"/>
              <w:right w:val="single" w:sz="6" w:space="0" w:color="BEBEBE"/>
            </w:tcBorders>
            <w:hideMark/>
          </w:tcPr>
          <w:p w:rsidR="00717441" w:rsidRDefault="00717441">
            <w:pPr>
              <w:ind w:left="28"/>
              <w:jc w:val="center"/>
              <w:rPr>
                <w:rFonts w:ascii="Britannic" w:eastAsia="Britannic" w:hAnsi="Britannic" w:cs="Britannic"/>
                <w:b/>
                <w:sz w:val="20"/>
              </w:rPr>
            </w:pPr>
            <w:r>
              <w:rPr>
                <w:rFonts w:ascii="Britannic" w:eastAsia="Britannic" w:hAnsi="Britannic" w:cs="Britannic"/>
                <w:b/>
                <w:sz w:val="20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BEBEBE"/>
              <w:bottom w:val="nil"/>
              <w:right w:val="single" w:sz="4" w:space="0" w:color="BEBEBE"/>
            </w:tcBorders>
            <w:vAlign w:val="center"/>
            <w:hideMark/>
          </w:tcPr>
          <w:p w:rsidR="00717441" w:rsidRDefault="00717441">
            <w:pPr>
              <w:rPr>
                <w:sz w:val="20"/>
              </w:rPr>
            </w:pPr>
          </w:p>
        </w:tc>
      </w:tr>
    </w:tbl>
    <w:p w:rsidR="00717441" w:rsidRDefault="00717441" w:rsidP="00717441">
      <w:pPr>
        <w:spacing w:after="357"/>
        <w:jc w:val="both"/>
        <w:rPr>
          <w:rFonts w:ascii="Arial" w:eastAsia="Arial" w:hAnsi="Arial" w:cs="Arial"/>
          <w:sz w:val="20"/>
        </w:rPr>
      </w:pPr>
    </w:p>
    <w:p w:rsidR="00717441" w:rsidRDefault="00717441" w:rsidP="00717441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</w:p>
    <w:p w:rsidR="00717441" w:rsidRDefault="00717441" w:rsidP="00717441">
      <w:pPr>
        <w:spacing w:after="0"/>
        <w:ind w:left="484"/>
        <w:jc w:val="center"/>
        <w:rPr>
          <w:rFonts w:ascii="Britannic" w:eastAsia="Britannic" w:hAnsi="Britannic" w:cs="Britannic"/>
          <w:b/>
          <w:sz w:val="34"/>
        </w:rPr>
      </w:pPr>
      <w:r>
        <w:rPr>
          <w:rFonts w:ascii="Britannic" w:eastAsia="Britannic" w:hAnsi="Britannic" w:cs="Britannic"/>
          <w:b/>
          <w:sz w:val="34"/>
        </w:rPr>
        <w:t>Submitted To:</w:t>
      </w:r>
    </w:p>
    <w:p w:rsidR="00717441" w:rsidRDefault="00717441" w:rsidP="00717441">
      <w:pPr>
        <w:spacing w:after="0"/>
        <w:ind w:left="484"/>
        <w:jc w:val="center"/>
        <w:rPr>
          <w:rFonts w:ascii="Times New Roman" w:eastAsia="Times New Roman" w:hAnsi="Times New Roman" w:cs="Times New Roman"/>
          <w:b/>
          <w:smallCaps/>
          <w:sz w:val="32"/>
          <w:szCs w:val="24"/>
          <w:u w:val="single"/>
        </w:rPr>
      </w:pPr>
      <w:r>
        <w:rPr>
          <w:rFonts w:ascii="Britannic" w:eastAsia="Britannic" w:hAnsi="Britannic" w:cs="Britannic"/>
          <w:b/>
          <w:sz w:val="32"/>
          <w:u w:val="single" w:color="000000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32"/>
          <w:szCs w:val="24"/>
          <w:u w:val="single"/>
        </w:rPr>
        <w:t>Zohaib</w:t>
      </w:r>
      <w:proofErr w:type="spellEnd"/>
      <w:r>
        <w:rPr>
          <w:rFonts w:ascii="Times New Roman" w:eastAsia="Times New Roman" w:hAnsi="Times New Roman" w:cs="Times New Roman"/>
          <w:b/>
          <w:smallCaps/>
          <w:sz w:val="32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mallCaps/>
          <w:sz w:val="32"/>
          <w:szCs w:val="24"/>
          <w:u w:val="single"/>
        </w:rPr>
        <w:t>Shahzad</w:t>
      </w:r>
      <w:proofErr w:type="spellEnd"/>
    </w:p>
    <w:p w:rsidR="00717441" w:rsidRDefault="00717441" w:rsidP="00717441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</w:p>
    <w:p w:rsidR="00717441" w:rsidRDefault="00717441" w:rsidP="00717441">
      <w:pPr>
        <w:spacing w:after="0"/>
        <w:ind w:left="484"/>
        <w:jc w:val="center"/>
        <w:rPr>
          <w:rFonts w:ascii="Britannic" w:eastAsia="Britannic" w:hAnsi="Britannic" w:cs="Britannic"/>
          <w:b/>
          <w:sz w:val="32"/>
          <w:u w:val="single" w:color="000000"/>
        </w:rPr>
      </w:pPr>
    </w:p>
    <w:p w:rsidR="00717441" w:rsidRDefault="00717441" w:rsidP="00717441">
      <w:pPr>
        <w:spacing w:after="13"/>
        <w:jc w:val="center"/>
      </w:pPr>
      <w:r>
        <w:rPr>
          <w:rFonts w:ascii="Britannic" w:eastAsia="Britannic" w:hAnsi="Britannic" w:cs="Britannic"/>
          <w:b/>
        </w:rPr>
        <w:t>Signature: ________________ Max Marks: ___________ Marks Obtained: _____________</w:t>
      </w:r>
    </w:p>
    <w:p w:rsidR="00BD2C9D" w:rsidRPr="00BD2C9D" w:rsidRDefault="00BD2C9D" w:rsidP="00BD2C9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Task: </w:t>
      </w:r>
      <w:r w:rsidRPr="00BD2C9D">
        <w:rPr>
          <w:rFonts w:ascii="Times New Roman" w:hAnsi="Times New Roman" w:cs="Times New Roman"/>
          <w:bCs/>
          <w:sz w:val="28"/>
          <w:szCs w:val="28"/>
        </w:rPr>
        <w:t xml:space="preserve">Solve the puzzle of Tower of Hanoi with 4 disks and calculate the minimum </w:t>
      </w:r>
      <w:proofErr w:type="gramStart"/>
      <w:r w:rsidRPr="00BD2C9D">
        <w:rPr>
          <w:rFonts w:ascii="Times New Roman" w:hAnsi="Times New Roman" w:cs="Times New Roman"/>
          <w:bCs/>
          <w:sz w:val="28"/>
          <w:szCs w:val="28"/>
        </w:rPr>
        <w:t>number</w:t>
      </w:r>
      <w:proofErr w:type="gramEnd"/>
      <w:r w:rsidRPr="00BD2C9D">
        <w:rPr>
          <w:rFonts w:ascii="Times New Roman" w:hAnsi="Times New Roman" w:cs="Times New Roman"/>
          <w:bCs/>
          <w:sz w:val="28"/>
          <w:szCs w:val="28"/>
        </w:rPr>
        <w:t xml:space="preserve"> of moves required?</w:t>
      </w:r>
    </w:p>
    <w:p w:rsidR="00A42A85" w:rsidRPr="00A42A85" w:rsidRDefault="00A42A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42A85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FF6461" w:rsidRDefault="00FF6461" w:rsidP="00FF6461">
      <w:pPr>
        <w:spacing w:before="240" w:after="0"/>
      </w:pPr>
      <w:r>
        <w:t>.data</w:t>
      </w:r>
    </w:p>
    <w:p w:rsidR="00FF6461" w:rsidRDefault="00FF6461" w:rsidP="00FF6461">
      <w:pPr>
        <w:spacing w:before="240" w:after="0"/>
      </w:pPr>
      <w:proofErr w:type="gramStart"/>
      <w:r>
        <w:t>input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"Input total number of Disks : "</w:t>
      </w:r>
    </w:p>
    <w:p w:rsidR="00FF6461" w:rsidRDefault="00FF6461" w:rsidP="00FF6461">
      <w:pPr>
        <w:spacing w:before="240" w:after="0"/>
      </w:pPr>
      <w:proofErr w:type="gramStart"/>
      <w:r>
        <w:t>output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"Minimum Number of Moves required are : "</w:t>
      </w:r>
    </w:p>
    <w:p w:rsidR="00FF6461" w:rsidRDefault="00FF6461" w:rsidP="00FF6461">
      <w:pPr>
        <w:spacing w:before="240" w:after="0"/>
      </w:pPr>
      <w:r>
        <w:t>.text:</w:t>
      </w:r>
    </w:p>
    <w:p w:rsidR="00FF6461" w:rsidRDefault="00FF6461" w:rsidP="00FF6461">
      <w:pPr>
        <w:spacing w:before="240" w:after="0"/>
      </w:pPr>
      <w:proofErr w:type="gramStart"/>
      <w:r>
        <w:t>la</w:t>
      </w:r>
      <w:proofErr w:type="gramEnd"/>
      <w:r>
        <w:t xml:space="preserve"> $a0,input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$v0,4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$v0,5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move</w:t>
      </w:r>
      <w:proofErr w:type="gramEnd"/>
      <w:r>
        <w:t xml:space="preserve"> $t0,$v0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$t1,2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$t2,2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addi</w:t>
      </w:r>
      <w:proofErr w:type="spellEnd"/>
      <w:proofErr w:type="gramEnd"/>
      <w:r>
        <w:t xml:space="preserve"> $t0,$t0,-1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bgtz</w:t>
      </w:r>
      <w:proofErr w:type="spellEnd"/>
      <w:proofErr w:type="gramEnd"/>
      <w:r>
        <w:t xml:space="preserve"> $t0,power</w:t>
      </w:r>
    </w:p>
    <w:p w:rsidR="00FF6461" w:rsidRDefault="00FF6461" w:rsidP="00FF6461">
      <w:pPr>
        <w:spacing w:before="240" w:after="0"/>
      </w:pPr>
      <w:proofErr w:type="gramStart"/>
      <w:r>
        <w:t>power</w:t>
      </w:r>
      <w:proofErr w:type="gramEnd"/>
      <w:r>
        <w:t>: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mul</w:t>
      </w:r>
      <w:proofErr w:type="spellEnd"/>
      <w:proofErr w:type="gramEnd"/>
      <w:r>
        <w:t xml:space="preserve"> $t2,$t2,$t1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addi</w:t>
      </w:r>
      <w:proofErr w:type="spellEnd"/>
      <w:proofErr w:type="gramEnd"/>
      <w:r>
        <w:t xml:space="preserve"> $t0,$t0,-1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bgtz</w:t>
      </w:r>
      <w:proofErr w:type="spellEnd"/>
      <w:proofErr w:type="gramEnd"/>
      <w:r>
        <w:t xml:space="preserve"> $t0,power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addi</w:t>
      </w:r>
      <w:proofErr w:type="spellEnd"/>
      <w:proofErr w:type="gramEnd"/>
      <w:r>
        <w:t xml:space="preserve"> $t2,$t2,-1</w:t>
      </w:r>
    </w:p>
    <w:p w:rsidR="00FF6461" w:rsidRDefault="00FF6461" w:rsidP="00FF6461">
      <w:pPr>
        <w:spacing w:before="240" w:after="0"/>
      </w:pPr>
      <w:proofErr w:type="gramStart"/>
      <w:r>
        <w:t>la</w:t>
      </w:r>
      <w:proofErr w:type="gramEnd"/>
      <w:r>
        <w:t xml:space="preserve"> $a0,output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$v0,4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lastRenderedPageBreak/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move</w:t>
      </w:r>
      <w:proofErr w:type="gramEnd"/>
      <w:r>
        <w:t xml:space="preserve"> $a0,$t2</w:t>
      </w:r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$v0,1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FF6461" w:rsidRDefault="00FF6461" w:rsidP="00FF6461">
      <w:pPr>
        <w:spacing w:before="240" w:after="0"/>
      </w:pPr>
      <w:proofErr w:type="gramStart"/>
      <w:r>
        <w:t>li</w:t>
      </w:r>
      <w:proofErr w:type="gramEnd"/>
      <w:r>
        <w:t xml:space="preserve"> $v0,10</w:t>
      </w:r>
    </w:p>
    <w:p w:rsidR="00FF6461" w:rsidRDefault="00FF6461" w:rsidP="00FF6461">
      <w:pPr>
        <w:spacing w:before="240" w:after="0"/>
      </w:pPr>
      <w:proofErr w:type="spellStart"/>
      <w:proofErr w:type="gramStart"/>
      <w:r>
        <w:t>syscall</w:t>
      </w:r>
      <w:proofErr w:type="spellEnd"/>
      <w:proofErr w:type="gramEnd"/>
    </w:p>
    <w:p w:rsidR="00D533D2" w:rsidRPr="00A42A85" w:rsidRDefault="00FF6461" w:rsidP="00FF6461">
      <w:pPr>
        <w:spacing w:before="240" w:after="0"/>
        <w:rPr>
          <w:rFonts w:asciiTheme="majorBidi" w:hAnsiTheme="majorBidi" w:cstheme="majorBidi"/>
          <w:b/>
          <w:bCs/>
          <w:sz w:val="28"/>
          <w:szCs w:val="28"/>
        </w:rPr>
      </w:pPr>
      <w:r>
        <w:br/>
      </w:r>
      <w:r w:rsidR="0065017F" w:rsidRPr="00A42A8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65017F" w:rsidRDefault="00BD2C9D">
      <w:r>
        <w:rPr>
          <w:noProof/>
        </w:rPr>
        <w:drawing>
          <wp:inline distT="0" distB="0" distL="0" distR="0" wp14:anchorId="2FCA8E5B" wp14:editId="01827F6B">
            <wp:extent cx="5326919" cy="14097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998" cy="14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17F" w:rsidSect="00BD2C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E3B" w:rsidRDefault="00C24E3B" w:rsidP="00A42A85">
      <w:pPr>
        <w:spacing w:after="0" w:line="240" w:lineRule="auto"/>
      </w:pPr>
      <w:r>
        <w:separator/>
      </w:r>
    </w:p>
  </w:endnote>
  <w:endnote w:type="continuationSeparator" w:id="0">
    <w:p w:rsidR="00C24E3B" w:rsidRDefault="00C24E3B" w:rsidP="00A4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itannic Bold" w:hAnsi="Britannic Bold"/>
        <w:sz w:val="28"/>
        <w:szCs w:val="28"/>
      </w:rPr>
      <w:id w:val="-1274170825"/>
      <w:docPartObj>
        <w:docPartGallery w:val="Page Numbers (Bottom of Page)"/>
        <w:docPartUnique/>
      </w:docPartObj>
    </w:sdtPr>
    <w:sdtEndPr/>
    <w:sdtContent>
      <w:p w:rsidR="00BD2C9D" w:rsidRPr="008D4AC9" w:rsidRDefault="00BD2C9D" w:rsidP="00BD2C9D">
        <w:pPr>
          <w:pStyle w:val="Footer"/>
          <w:tabs>
            <w:tab w:val="left" w:pos="420"/>
          </w:tabs>
          <w:rPr>
            <w:rFonts w:ascii="Britannic Bold" w:hAnsi="Britannic Bold"/>
            <w:sz w:val="28"/>
            <w:szCs w:val="28"/>
          </w:rPr>
        </w:pPr>
        <w:r w:rsidRPr="008D4AC9">
          <w:rPr>
            <w:rFonts w:ascii="Britannic Bold" w:hAnsi="Britannic Bold" w:cs="Times New Roman"/>
            <w:sz w:val="28"/>
            <w:szCs w:val="28"/>
          </w:rPr>
          <w:t>QAISER ABBAS (57245)</w:t>
        </w:r>
        <w:r w:rsidRPr="008D4AC9">
          <w:rPr>
            <w:rFonts w:ascii="Britannic Bold" w:hAnsi="Britannic Bold"/>
            <w:sz w:val="28"/>
            <w:szCs w:val="28"/>
          </w:rPr>
          <w:tab/>
        </w:r>
        <w:r w:rsidRPr="008D4AC9">
          <w:rPr>
            <w:rFonts w:ascii="Britannic Bold" w:hAnsi="Britannic Bold"/>
            <w:sz w:val="28"/>
            <w:szCs w:val="28"/>
          </w:rPr>
          <w:tab/>
          <w:t>BSE 3B</w:t>
        </w:r>
      </w:p>
    </w:sdtContent>
  </w:sdt>
  <w:p w:rsidR="00BD2C9D" w:rsidRPr="008D4AC9" w:rsidRDefault="00BD2C9D" w:rsidP="00BD2C9D">
    <w:pPr>
      <w:pStyle w:val="Footer"/>
      <w:jc w:val="center"/>
      <w:rPr>
        <w:rFonts w:ascii="Britannic Bold" w:hAnsi="Britannic Bold"/>
        <w:sz w:val="28"/>
        <w:szCs w:val="28"/>
      </w:rPr>
    </w:pPr>
  </w:p>
  <w:p w:rsidR="00BD2C9D" w:rsidRPr="008D4AC9" w:rsidRDefault="00BD2C9D" w:rsidP="00BD2C9D">
    <w:pPr>
      <w:pStyle w:val="Footer"/>
      <w:rPr>
        <w:rFonts w:ascii="Britannic Bold" w:hAnsi="Britannic Bold"/>
        <w:sz w:val="28"/>
        <w:szCs w:val="28"/>
      </w:rPr>
    </w:pPr>
  </w:p>
  <w:p w:rsidR="00BD2C9D" w:rsidRDefault="00BD2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E3B" w:rsidRDefault="00C24E3B" w:rsidP="00A42A85">
      <w:pPr>
        <w:spacing w:after="0" w:line="240" w:lineRule="auto"/>
      </w:pPr>
      <w:r>
        <w:separator/>
      </w:r>
    </w:p>
  </w:footnote>
  <w:footnote w:type="continuationSeparator" w:id="0">
    <w:p w:rsidR="00C24E3B" w:rsidRDefault="00C24E3B" w:rsidP="00A42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A85" w:rsidRPr="00A42A85" w:rsidRDefault="00A42A85" w:rsidP="00717441">
    <w:pPr>
      <w:pStyle w:val="Header"/>
      <w:rPr>
        <w:rFonts w:asciiTheme="majorBidi" w:hAnsiTheme="majorBidi" w:cstheme="majorBidi"/>
      </w:rPr>
    </w:pPr>
    <w:r w:rsidRPr="00A42A85">
      <w:rPr>
        <w:rFonts w:asciiTheme="majorBidi" w:hAnsiTheme="majorBidi" w:cstheme="majorBidi"/>
      </w:rPr>
      <w:tab/>
    </w:r>
    <w:r w:rsidRPr="00A42A85">
      <w:rPr>
        <w:rFonts w:asciiTheme="majorBidi" w:hAnsiTheme="majorBidi" w:cstheme="majorBidi"/>
      </w:rPr>
      <w:tab/>
      <w:t>Computer Architecture &amp; Organization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E2"/>
    <w:rsid w:val="00396BE2"/>
    <w:rsid w:val="00486A9B"/>
    <w:rsid w:val="00563B5C"/>
    <w:rsid w:val="0065017F"/>
    <w:rsid w:val="00717441"/>
    <w:rsid w:val="00A046ED"/>
    <w:rsid w:val="00A42A85"/>
    <w:rsid w:val="00AF7B6A"/>
    <w:rsid w:val="00BD2C9D"/>
    <w:rsid w:val="00C24E3B"/>
    <w:rsid w:val="00E80A3E"/>
    <w:rsid w:val="00FB375D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147F7A0F-1CA7-43D2-BFBD-D021C2CA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85"/>
  </w:style>
  <w:style w:type="paragraph" w:styleId="Footer">
    <w:name w:val="footer"/>
    <w:basedOn w:val="Normal"/>
    <w:link w:val="FooterChar"/>
    <w:uiPriority w:val="99"/>
    <w:unhideWhenUsed/>
    <w:rsid w:val="00A4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85"/>
  </w:style>
  <w:style w:type="table" w:styleId="TableGrid">
    <w:name w:val="Table Grid"/>
    <w:basedOn w:val="TableNormal"/>
    <w:uiPriority w:val="39"/>
    <w:rsid w:val="0071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71744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iQaiserabbas@hotmail.com</dc:creator>
  <cp:keywords/>
  <dc:description/>
  <cp:lastModifiedBy>Qaiser Abbas</cp:lastModifiedBy>
  <cp:revision>8</cp:revision>
  <dcterms:created xsi:type="dcterms:W3CDTF">2019-12-16T14:14:00Z</dcterms:created>
  <dcterms:modified xsi:type="dcterms:W3CDTF">2019-12-30T18:29:00Z</dcterms:modified>
</cp:coreProperties>
</file>